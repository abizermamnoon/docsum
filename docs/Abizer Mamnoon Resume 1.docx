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E05C3" w14:textId="77777777" w:rsidR="00A56117" w:rsidRDefault="00D025DD">
      <w:pPr>
        <w:pBdr>
          <w:bottom w:val="single" w:sz="24" w:space="0" w:color="000000"/>
        </w:pBdr>
        <w:spacing w:line="400" w:lineRule="atLeast"/>
        <w:jc w:val="center"/>
        <w:rPr>
          <w:b/>
          <w:bCs/>
          <w:caps/>
          <w:sz w:val="40"/>
          <w:szCs w:val="40"/>
        </w:rPr>
      </w:pPr>
      <w:r>
        <w:rPr>
          <w:b/>
          <w:bCs/>
          <w:caps/>
          <w:sz w:val="40"/>
          <w:szCs w:val="40"/>
        </w:rPr>
        <w:t>Abizer Mamnoon</w:t>
      </w:r>
    </w:p>
    <w:p w14:paraId="688FC39B" w14:textId="77777777" w:rsidR="00A56117" w:rsidRDefault="00D025DD">
      <w:pPr>
        <w:pBdr>
          <w:bottom w:val="single" w:sz="24" w:space="0" w:color="000000"/>
        </w:pBdr>
        <w:spacing w:line="220" w:lineRule="atLeast"/>
        <w:jc w:val="center"/>
        <w:rPr>
          <w:sz w:val="22"/>
          <w:szCs w:val="22"/>
        </w:rPr>
      </w:pPr>
      <w:r>
        <w:rPr>
          <w:sz w:val="22"/>
          <w:szCs w:val="22"/>
        </w:rPr>
        <w:t>www.linkedin.com/in/abizer</w:t>
      </w:r>
      <w:r>
        <w:rPr>
          <w:sz w:val="22"/>
          <w:szCs w:val="22"/>
        </w:rPr>
        <w:noBreakHyphen/>
        <w:t>mamnoon </w:t>
      </w:r>
      <w:r>
        <w:rPr>
          <w:color w:val="000000"/>
          <w:sz w:val="22"/>
          <w:szCs w:val="22"/>
        </w:rPr>
        <w:t>• </w:t>
      </w:r>
      <w:r>
        <w:rPr>
          <w:sz w:val="22"/>
          <w:szCs w:val="22"/>
        </w:rPr>
        <w:t>https://github.com/abizermamnoon</w:t>
      </w:r>
    </w:p>
    <w:p w14:paraId="17B0874B" w14:textId="7CEBACEB" w:rsidR="00A56117" w:rsidRDefault="00D025DD" w:rsidP="00F53484">
      <w:pPr>
        <w:pBdr>
          <w:bottom w:val="single" w:sz="24" w:space="0" w:color="000000"/>
        </w:pBdr>
        <w:spacing w:line="220" w:lineRule="atLeast"/>
        <w:jc w:val="center"/>
        <w:rPr>
          <w:sz w:val="22"/>
          <w:szCs w:val="22"/>
        </w:rPr>
      </w:pPr>
      <w:r>
        <w:rPr>
          <w:sz w:val="22"/>
          <w:szCs w:val="22"/>
        </w:rPr>
        <w:t>+1 (</w:t>
      </w:r>
      <w:proofErr w:type="gramStart"/>
      <w:r>
        <w:rPr>
          <w:sz w:val="22"/>
          <w:szCs w:val="22"/>
        </w:rPr>
        <w:t>909)</w:t>
      </w:r>
      <w:r>
        <w:rPr>
          <w:sz w:val="22"/>
          <w:szCs w:val="22"/>
        </w:rPr>
        <w:noBreakHyphen/>
      </w:r>
      <w:proofErr w:type="gramEnd"/>
      <w:r>
        <w:rPr>
          <w:sz w:val="22"/>
          <w:szCs w:val="22"/>
        </w:rPr>
        <w:t>905</w:t>
      </w:r>
      <w:r>
        <w:rPr>
          <w:sz w:val="22"/>
          <w:szCs w:val="22"/>
        </w:rPr>
        <w:noBreakHyphen/>
        <w:t>1756 </w:t>
      </w:r>
      <w:r>
        <w:rPr>
          <w:color w:val="000000"/>
          <w:sz w:val="22"/>
          <w:szCs w:val="22"/>
        </w:rPr>
        <w:t>• </w:t>
      </w:r>
      <w:hyperlink r:id="rId5" w:history="1">
        <w:r w:rsidR="00B87C5A" w:rsidRPr="00892E38">
          <w:rPr>
            <w:rStyle w:val="Hyperlink"/>
            <w:sz w:val="22"/>
            <w:szCs w:val="22"/>
          </w:rPr>
          <w:t>amamnoon25@students.claremontmckenna.edu</w:t>
        </w:r>
      </w:hyperlink>
      <w:r w:rsidR="00B87C5A">
        <w:rPr>
          <w:sz w:val="22"/>
          <w:szCs w:val="22"/>
        </w:rPr>
        <w:t xml:space="preserve"> </w:t>
      </w:r>
    </w:p>
    <w:p w14:paraId="27581307" w14:textId="206B3246" w:rsidR="00A56117" w:rsidRPr="00F862F5" w:rsidRDefault="00D025DD">
      <w:pPr>
        <w:spacing w:line="220" w:lineRule="atLeast"/>
        <w:rPr>
          <w:b/>
          <w:bCs/>
          <w:caps/>
          <w:sz w:val="18"/>
          <w:szCs w:val="18"/>
        </w:rPr>
      </w:pPr>
      <w:r w:rsidRPr="00F862F5">
        <w:rPr>
          <w:b/>
          <w:bCs/>
          <w:caps/>
          <w:sz w:val="18"/>
          <w:szCs w:val="18"/>
        </w:rPr>
        <w:t>education</w:t>
      </w:r>
    </w:p>
    <w:p w14:paraId="78DEB254" w14:textId="4990C667" w:rsidR="00A56117" w:rsidRPr="00F862F5" w:rsidRDefault="00D025DD">
      <w:pPr>
        <w:tabs>
          <w:tab w:val="right" w:pos="10800"/>
        </w:tabs>
        <w:spacing w:line="220" w:lineRule="atLeast"/>
        <w:rPr>
          <w:b/>
          <w:bCs/>
          <w:sz w:val="18"/>
          <w:szCs w:val="18"/>
        </w:rPr>
      </w:pPr>
      <w:r w:rsidRPr="00F862F5">
        <w:rPr>
          <w:rStyle w:val="fs15fw6"/>
          <w:b/>
          <w:bCs/>
          <w:sz w:val="18"/>
          <w:szCs w:val="18"/>
        </w:rPr>
        <w:t>Claremont McKenna College</w:t>
      </w:r>
      <w:r w:rsidR="00AF4DE2" w:rsidRPr="00F862F5">
        <w:rPr>
          <w:rStyle w:val="fs15fw6undefinedtdn"/>
          <w:b/>
          <w:bCs/>
          <w:sz w:val="18"/>
          <w:szCs w:val="18"/>
        </w:rPr>
        <w:t xml:space="preserve"> </w:t>
      </w:r>
      <w:r w:rsidR="001D153B" w:rsidRPr="00F862F5">
        <w:rPr>
          <w:rStyle w:val="fs15fw6undefinedtdn"/>
          <w:b/>
          <w:bCs/>
          <w:sz w:val="18"/>
          <w:szCs w:val="18"/>
        </w:rPr>
        <w:t xml:space="preserve">– </w:t>
      </w:r>
      <w:r w:rsidRPr="00F862F5">
        <w:rPr>
          <w:rStyle w:val="fs15fw6"/>
          <w:b/>
          <w:bCs/>
          <w:sz w:val="18"/>
          <w:szCs w:val="18"/>
        </w:rPr>
        <w:t>Claremont, CA</w:t>
      </w:r>
      <w:r w:rsidRPr="00F862F5">
        <w:rPr>
          <w:rStyle w:val="fs15fw6"/>
          <w:b/>
          <w:bCs/>
          <w:sz w:val="18"/>
          <w:szCs w:val="18"/>
        </w:rPr>
        <w:tab/>
        <w:t>May 2025</w:t>
      </w:r>
    </w:p>
    <w:p w14:paraId="126C48F7" w14:textId="252214D5" w:rsidR="00A56117" w:rsidRPr="00F862F5" w:rsidRDefault="00D025DD">
      <w:pPr>
        <w:spacing w:line="220" w:lineRule="atLeast"/>
        <w:rPr>
          <w:i/>
          <w:iCs/>
          <w:sz w:val="18"/>
          <w:szCs w:val="18"/>
        </w:rPr>
      </w:pPr>
      <w:r w:rsidRPr="00F862F5">
        <w:rPr>
          <w:rStyle w:val="fs15fw4fsioverflow-hidden"/>
          <w:i/>
          <w:iCs/>
          <w:sz w:val="18"/>
          <w:szCs w:val="18"/>
        </w:rPr>
        <w:t xml:space="preserve">Bachelor of Arts in </w:t>
      </w:r>
      <w:r w:rsidR="00FD47B5" w:rsidRPr="00F862F5">
        <w:rPr>
          <w:rStyle w:val="fs15fw4fsioverflow-hidden"/>
          <w:i/>
          <w:iCs/>
          <w:sz w:val="18"/>
          <w:szCs w:val="18"/>
        </w:rPr>
        <w:t xml:space="preserve">Computer Science </w:t>
      </w:r>
      <w:r w:rsidRPr="00F862F5">
        <w:rPr>
          <w:rStyle w:val="fs15fw4fsioverflow-hidden"/>
          <w:i/>
          <w:iCs/>
          <w:sz w:val="18"/>
          <w:szCs w:val="18"/>
        </w:rPr>
        <w:t xml:space="preserve">and </w:t>
      </w:r>
      <w:r w:rsidR="00FD47B5" w:rsidRPr="00F862F5">
        <w:rPr>
          <w:rStyle w:val="fs15fw4fsioverflow-hidden"/>
          <w:i/>
          <w:iCs/>
          <w:sz w:val="18"/>
          <w:szCs w:val="18"/>
        </w:rPr>
        <w:t xml:space="preserve">Economics </w:t>
      </w:r>
      <w:r w:rsidRPr="00F862F5">
        <w:rPr>
          <w:rStyle w:val="fs15fw4fsioverflow-hidden"/>
          <w:i/>
          <w:iCs/>
          <w:sz w:val="18"/>
          <w:szCs w:val="18"/>
        </w:rPr>
        <w:t>Dual Major</w:t>
      </w:r>
      <w:r w:rsidRPr="00F862F5">
        <w:rPr>
          <w:sz w:val="18"/>
          <w:szCs w:val="18"/>
        </w:rPr>
        <w:t xml:space="preserve"> </w:t>
      </w:r>
      <w:r w:rsidR="00FD47B5" w:rsidRPr="00F862F5">
        <w:rPr>
          <w:i/>
          <w:iCs/>
          <w:sz w:val="18"/>
          <w:szCs w:val="18"/>
        </w:rPr>
        <w:t>with concentration in Data Science</w:t>
      </w:r>
    </w:p>
    <w:p w14:paraId="5F37D65D" w14:textId="4CA8F379" w:rsidR="00A56117" w:rsidRPr="00F862F5" w:rsidRDefault="00D025DD">
      <w:pPr>
        <w:numPr>
          <w:ilvl w:val="0"/>
          <w:numId w:val="1"/>
        </w:numPr>
        <w:spacing w:line="220" w:lineRule="atLeast"/>
        <w:ind w:hanging="394"/>
        <w:rPr>
          <w:sz w:val="18"/>
          <w:szCs w:val="18"/>
        </w:rPr>
      </w:pPr>
      <w:r w:rsidRPr="00F862F5">
        <w:rPr>
          <w:sz w:val="18"/>
          <w:szCs w:val="18"/>
        </w:rPr>
        <w:t>GPA: 3.9</w:t>
      </w:r>
      <w:r w:rsidR="00305CE5" w:rsidRPr="00F862F5">
        <w:rPr>
          <w:sz w:val="18"/>
          <w:szCs w:val="18"/>
        </w:rPr>
        <w:t>8</w:t>
      </w:r>
      <w:r w:rsidRPr="00F862F5">
        <w:rPr>
          <w:sz w:val="18"/>
          <w:szCs w:val="18"/>
        </w:rPr>
        <w:t>/4.0</w:t>
      </w:r>
    </w:p>
    <w:p w14:paraId="7C27952F" w14:textId="7739D20E" w:rsidR="00A56117" w:rsidRPr="00F862F5" w:rsidRDefault="00D025DD">
      <w:pPr>
        <w:numPr>
          <w:ilvl w:val="0"/>
          <w:numId w:val="1"/>
        </w:numPr>
        <w:spacing w:line="220" w:lineRule="atLeast"/>
        <w:ind w:hanging="394"/>
        <w:rPr>
          <w:sz w:val="18"/>
          <w:szCs w:val="18"/>
        </w:rPr>
      </w:pPr>
      <w:r w:rsidRPr="00F862F5">
        <w:rPr>
          <w:sz w:val="18"/>
          <w:szCs w:val="18"/>
        </w:rPr>
        <w:t xml:space="preserve">Relevant Coursework: </w:t>
      </w:r>
      <w:r w:rsidR="00F3349E" w:rsidRPr="00F862F5">
        <w:rPr>
          <w:sz w:val="18"/>
          <w:szCs w:val="18"/>
        </w:rPr>
        <w:t xml:space="preserve">Big Data, Statistical Inference, </w:t>
      </w:r>
      <w:r w:rsidR="00616FD0" w:rsidRPr="00F862F5">
        <w:rPr>
          <w:sz w:val="18"/>
          <w:szCs w:val="18"/>
        </w:rPr>
        <w:t xml:space="preserve">Probability, </w:t>
      </w:r>
      <w:r w:rsidR="009873AC" w:rsidRPr="00F862F5">
        <w:rPr>
          <w:sz w:val="18"/>
          <w:szCs w:val="18"/>
        </w:rPr>
        <w:t>Econometrics</w:t>
      </w:r>
      <w:r w:rsidRPr="00F862F5">
        <w:rPr>
          <w:sz w:val="18"/>
          <w:szCs w:val="18"/>
        </w:rPr>
        <w:t xml:space="preserve">, </w:t>
      </w:r>
      <w:r w:rsidR="009E74BA" w:rsidRPr="00F862F5">
        <w:rPr>
          <w:sz w:val="18"/>
          <w:szCs w:val="18"/>
        </w:rPr>
        <w:t xml:space="preserve">Corporate Finance, Introduction to Data Mining, </w:t>
      </w:r>
      <w:r w:rsidRPr="00F862F5">
        <w:rPr>
          <w:sz w:val="18"/>
          <w:szCs w:val="18"/>
        </w:rPr>
        <w:t>Data Science and Statistical Learning, Data Structures and Algorithms, Linear Algebra, Intermediate Microeconomics, Intermediate Macroeconomics</w:t>
      </w:r>
      <w:r w:rsidR="00EF55EF" w:rsidRPr="00F862F5">
        <w:rPr>
          <w:sz w:val="18"/>
          <w:szCs w:val="18"/>
        </w:rPr>
        <w:t>, Accounting for Decision Making</w:t>
      </w:r>
      <w:r w:rsidR="00882319">
        <w:rPr>
          <w:sz w:val="18"/>
          <w:szCs w:val="18"/>
        </w:rPr>
        <w:t>, Principles of Real Analysis I (IP), Game Theory (IP), Senior Thesis (IP)</w:t>
      </w:r>
    </w:p>
    <w:p w14:paraId="27F95AE0" w14:textId="6BB445B8" w:rsidR="00F855A3" w:rsidRPr="00F862F5" w:rsidRDefault="00D025DD" w:rsidP="00FB6388">
      <w:pPr>
        <w:numPr>
          <w:ilvl w:val="0"/>
          <w:numId w:val="1"/>
        </w:numPr>
        <w:spacing w:line="220" w:lineRule="atLeast"/>
        <w:ind w:hanging="394"/>
        <w:rPr>
          <w:sz w:val="18"/>
          <w:szCs w:val="18"/>
        </w:rPr>
      </w:pPr>
      <w:r w:rsidRPr="00F862F5">
        <w:rPr>
          <w:sz w:val="18"/>
          <w:szCs w:val="18"/>
        </w:rPr>
        <w:t xml:space="preserve">Awards: Dean's List 2022, </w:t>
      </w:r>
      <w:r w:rsidR="00FB6388" w:rsidRPr="00F862F5">
        <w:rPr>
          <w:sz w:val="18"/>
          <w:szCs w:val="18"/>
        </w:rPr>
        <w:t xml:space="preserve">Dean’s List 2023, </w:t>
      </w:r>
      <w:r w:rsidRPr="00F862F5">
        <w:rPr>
          <w:sz w:val="18"/>
          <w:szCs w:val="18"/>
        </w:rPr>
        <w:t>Gossett Statistics Prize Finalist</w:t>
      </w:r>
    </w:p>
    <w:p w14:paraId="462A1800" w14:textId="4A07CABC" w:rsidR="00A56117" w:rsidRPr="00F862F5" w:rsidRDefault="00D025DD">
      <w:pPr>
        <w:spacing w:line="220" w:lineRule="atLeast"/>
        <w:rPr>
          <w:b/>
          <w:bCs/>
          <w:caps/>
          <w:sz w:val="18"/>
          <w:szCs w:val="18"/>
        </w:rPr>
      </w:pPr>
      <w:r w:rsidRPr="00F862F5">
        <w:rPr>
          <w:b/>
          <w:bCs/>
          <w:caps/>
          <w:sz w:val="18"/>
          <w:szCs w:val="18"/>
        </w:rPr>
        <w:t>experience</w:t>
      </w:r>
    </w:p>
    <w:p w14:paraId="0400A425" w14:textId="59AC3C8C" w:rsidR="00137B52" w:rsidRPr="008179A9" w:rsidRDefault="00137B52" w:rsidP="00137B52">
      <w:pPr>
        <w:tabs>
          <w:tab w:val="right" w:pos="10800"/>
        </w:tabs>
        <w:spacing w:line="220" w:lineRule="atLeast"/>
        <w:rPr>
          <w:b/>
          <w:bCs/>
          <w:sz w:val="18"/>
          <w:szCs w:val="18"/>
        </w:rPr>
      </w:pPr>
      <w:r w:rsidRPr="008179A9">
        <w:rPr>
          <w:rStyle w:val="fs15fw6"/>
          <w:b/>
          <w:bCs/>
          <w:sz w:val="18"/>
          <w:szCs w:val="18"/>
        </w:rPr>
        <w:t>Talent Engines</w:t>
      </w:r>
      <w:r w:rsidRPr="008179A9">
        <w:rPr>
          <w:rStyle w:val="fs15fw6undefinedtdn"/>
          <w:b/>
          <w:bCs/>
          <w:sz w:val="18"/>
          <w:szCs w:val="18"/>
        </w:rPr>
        <w:t xml:space="preserve"> – </w:t>
      </w:r>
      <w:r w:rsidRPr="008179A9">
        <w:rPr>
          <w:rStyle w:val="fs15fw6"/>
          <w:b/>
          <w:bCs/>
          <w:sz w:val="18"/>
          <w:szCs w:val="18"/>
        </w:rPr>
        <w:t>Greater Birmingham, AL</w:t>
      </w:r>
      <w:r w:rsidRPr="008179A9">
        <w:rPr>
          <w:rStyle w:val="fs15fw6"/>
          <w:b/>
          <w:bCs/>
          <w:sz w:val="18"/>
          <w:szCs w:val="18"/>
        </w:rPr>
        <w:tab/>
        <w:t>May 202</w:t>
      </w:r>
      <w:r w:rsidRPr="008179A9">
        <w:rPr>
          <w:rStyle w:val="fs15fw6"/>
          <w:b/>
          <w:bCs/>
          <w:sz w:val="18"/>
          <w:szCs w:val="18"/>
        </w:rPr>
        <w:t>4</w:t>
      </w:r>
      <w:r w:rsidRPr="008179A9">
        <w:rPr>
          <w:rStyle w:val="fs15fw6"/>
          <w:b/>
          <w:bCs/>
          <w:sz w:val="18"/>
          <w:szCs w:val="18"/>
        </w:rPr>
        <w:t xml:space="preserve"> – </w:t>
      </w:r>
      <w:r w:rsidRPr="008179A9">
        <w:rPr>
          <w:rStyle w:val="fs15fw6"/>
          <w:b/>
          <w:bCs/>
          <w:sz w:val="18"/>
          <w:szCs w:val="18"/>
        </w:rPr>
        <w:t>Jul</w:t>
      </w:r>
      <w:r w:rsidRPr="008179A9">
        <w:rPr>
          <w:rStyle w:val="fs15fw6"/>
          <w:b/>
          <w:bCs/>
          <w:sz w:val="18"/>
          <w:szCs w:val="18"/>
        </w:rPr>
        <w:t xml:space="preserve"> 202</w:t>
      </w:r>
      <w:r w:rsidRPr="008179A9">
        <w:rPr>
          <w:rStyle w:val="fs15fw6"/>
          <w:b/>
          <w:bCs/>
          <w:sz w:val="18"/>
          <w:szCs w:val="18"/>
        </w:rPr>
        <w:t>4</w:t>
      </w:r>
    </w:p>
    <w:p w14:paraId="5EA96327" w14:textId="77777777" w:rsidR="008179A9" w:rsidRDefault="00137B52" w:rsidP="008179A9">
      <w:pPr>
        <w:spacing w:line="220" w:lineRule="atLeast"/>
        <w:rPr>
          <w:rStyle w:val="fs15fw4fsioverflow-hidden"/>
          <w:i/>
          <w:iCs/>
          <w:sz w:val="18"/>
          <w:szCs w:val="18"/>
        </w:rPr>
      </w:pPr>
      <w:r w:rsidRPr="008179A9">
        <w:rPr>
          <w:rStyle w:val="fs15fw4fsioverflow-hidden"/>
          <w:i/>
          <w:iCs/>
          <w:sz w:val="18"/>
          <w:szCs w:val="18"/>
        </w:rPr>
        <w:t>Product Architect</w:t>
      </w:r>
      <w:r w:rsidRPr="008179A9">
        <w:rPr>
          <w:rStyle w:val="fs15fw4fsioverflow-hidden"/>
          <w:i/>
          <w:iCs/>
          <w:sz w:val="18"/>
          <w:szCs w:val="18"/>
        </w:rPr>
        <w:t xml:space="preserve"> (Remote)</w:t>
      </w:r>
    </w:p>
    <w:p w14:paraId="20BE85DB" w14:textId="3EAEE211" w:rsidR="00137B52" w:rsidRPr="008179A9" w:rsidRDefault="008179A9" w:rsidP="008179A9">
      <w:pPr>
        <w:pStyle w:val="ListParagraph"/>
        <w:numPr>
          <w:ilvl w:val="0"/>
          <w:numId w:val="12"/>
        </w:numPr>
        <w:spacing w:line="220" w:lineRule="atLeast"/>
        <w:rPr>
          <w:sz w:val="18"/>
          <w:szCs w:val="18"/>
        </w:rPr>
      </w:pPr>
      <w:r w:rsidRPr="008179A9">
        <w:rPr>
          <w:sz w:val="18"/>
          <w:szCs w:val="18"/>
        </w:rPr>
        <w:t xml:space="preserve">Led the development of Product 2.0 by creating a detailed roadmap and a mock version utilizing Python for web scraping (Beautiful Soup, </w:t>
      </w:r>
      <w:proofErr w:type="spellStart"/>
      <w:r w:rsidRPr="008179A9">
        <w:rPr>
          <w:sz w:val="18"/>
          <w:szCs w:val="18"/>
        </w:rPr>
        <w:t>Octoparse</w:t>
      </w:r>
      <w:proofErr w:type="spellEnd"/>
      <w:r w:rsidRPr="008179A9">
        <w:rPr>
          <w:sz w:val="18"/>
          <w:szCs w:val="18"/>
        </w:rPr>
        <w:t xml:space="preserve">), data cleaning (TF-IDF, pandas), and mapping data to a Neo4j database on AWS, successfully integrating the data into an applicant tracking system </w:t>
      </w:r>
      <w:r>
        <w:rPr>
          <w:sz w:val="18"/>
          <w:szCs w:val="18"/>
        </w:rPr>
        <w:t xml:space="preserve">using </w:t>
      </w:r>
      <w:proofErr w:type="spellStart"/>
      <w:r>
        <w:rPr>
          <w:sz w:val="18"/>
          <w:szCs w:val="18"/>
        </w:rPr>
        <w:t>zapier</w:t>
      </w:r>
      <w:proofErr w:type="spellEnd"/>
      <w:r>
        <w:rPr>
          <w:sz w:val="18"/>
          <w:szCs w:val="18"/>
        </w:rPr>
        <w:t xml:space="preserve"> </w:t>
      </w:r>
      <w:r w:rsidRPr="008179A9">
        <w:rPr>
          <w:sz w:val="18"/>
          <w:szCs w:val="18"/>
        </w:rPr>
        <w:t>and securing $25K in additional investor funding.</w:t>
      </w:r>
    </w:p>
    <w:p w14:paraId="24D8C740" w14:textId="422A0F36" w:rsidR="008179A9" w:rsidRPr="008179A9" w:rsidRDefault="008179A9" w:rsidP="00AF3C8F">
      <w:pPr>
        <w:pStyle w:val="ListParagraph"/>
        <w:numPr>
          <w:ilvl w:val="0"/>
          <w:numId w:val="2"/>
        </w:numPr>
        <w:tabs>
          <w:tab w:val="right" w:pos="10800"/>
        </w:tabs>
        <w:spacing w:line="220" w:lineRule="atLeast"/>
        <w:rPr>
          <w:b/>
          <w:bCs/>
          <w:sz w:val="18"/>
          <w:szCs w:val="18"/>
        </w:rPr>
      </w:pPr>
      <w:r w:rsidRPr="008179A9">
        <w:rPr>
          <w:sz w:val="18"/>
          <w:szCs w:val="18"/>
        </w:rPr>
        <w:t>Supervised a high school intern and developed a JavaScript chatbot leveraging LLMs (OpenAI) to interface with the Neo4j database</w:t>
      </w:r>
      <w:r w:rsidR="00B12A8F">
        <w:rPr>
          <w:sz w:val="18"/>
          <w:szCs w:val="18"/>
        </w:rPr>
        <w:t xml:space="preserve"> from Product 1.0</w:t>
      </w:r>
      <w:r w:rsidRPr="008179A9">
        <w:rPr>
          <w:sz w:val="18"/>
          <w:szCs w:val="18"/>
        </w:rPr>
        <w:t>, perform Google searches, and extract psychometric profiles using LinkedIn URLs via the Crystal Knows API, which streamlined data analysis processes and improved profiling accuracy by 30%, contributing to enhanced recruitment efficiency</w:t>
      </w:r>
    </w:p>
    <w:p w14:paraId="356ADA94" w14:textId="77777777" w:rsidR="008179A9" w:rsidRPr="008179A9" w:rsidRDefault="008179A9" w:rsidP="00AF3C8F">
      <w:pPr>
        <w:pStyle w:val="ListParagraph"/>
        <w:numPr>
          <w:ilvl w:val="0"/>
          <w:numId w:val="2"/>
        </w:numPr>
        <w:tabs>
          <w:tab w:val="right" w:pos="10800"/>
        </w:tabs>
        <w:spacing w:line="220" w:lineRule="atLeast"/>
        <w:rPr>
          <w:b/>
          <w:bCs/>
          <w:sz w:val="18"/>
          <w:szCs w:val="18"/>
        </w:rPr>
      </w:pPr>
      <w:r w:rsidRPr="008179A9">
        <w:rPr>
          <w:sz w:val="18"/>
          <w:szCs w:val="18"/>
        </w:rPr>
        <w:t>Trained a new hire in advanced web scraping techniques (</w:t>
      </w:r>
      <w:proofErr w:type="spellStart"/>
      <w:r w:rsidRPr="008179A9">
        <w:rPr>
          <w:sz w:val="18"/>
          <w:szCs w:val="18"/>
        </w:rPr>
        <w:t>Octoparse</w:t>
      </w:r>
      <w:proofErr w:type="spellEnd"/>
      <w:r w:rsidRPr="008179A9">
        <w:rPr>
          <w:sz w:val="18"/>
          <w:szCs w:val="18"/>
        </w:rPr>
        <w:t xml:space="preserve">, </w:t>
      </w:r>
      <w:proofErr w:type="spellStart"/>
      <w:r w:rsidRPr="008179A9">
        <w:rPr>
          <w:sz w:val="18"/>
          <w:szCs w:val="18"/>
        </w:rPr>
        <w:t>Apify</w:t>
      </w:r>
      <w:proofErr w:type="spellEnd"/>
      <w:r w:rsidRPr="008179A9">
        <w:rPr>
          <w:sz w:val="18"/>
          <w:szCs w:val="18"/>
        </w:rPr>
        <w:t>) to gather attorney data from top 250 US law firms, saving the startup $450,000 in operational costs</w:t>
      </w:r>
    </w:p>
    <w:p w14:paraId="68F72C6A" w14:textId="2B60A370" w:rsidR="00AF3C8F" w:rsidRPr="008179A9" w:rsidRDefault="00AF3C8F" w:rsidP="008179A9">
      <w:pPr>
        <w:tabs>
          <w:tab w:val="right" w:pos="10800"/>
        </w:tabs>
        <w:spacing w:line="220" w:lineRule="atLeast"/>
        <w:rPr>
          <w:b/>
          <w:bCs/>
          <w:sz w:val="18"/>
          <w:szCs w:val="18"/>
        </w:rPr>
      </w:pPr>
      <w:r w:rsidRPr="008179A9">
        <w:rPr>
          <w:rStyle w:val="fs15fw6"/>
          <w:b/>
          <w:bCs/>
          <w:sz w:val="18"/>
          <w:szCs w:val="18"/>
        </w:rPr>
        <w:t>Ernst &amp; Young</w:t>
      </w:r>
      <w:r w:rsidRPr="008179A9">
        <w:rPr>
          <w:rStyle w:val="fs15fw6undefinedtdn"/>
          <w:b/>
          <w:bCs/>
          <w:sz w:val="18"/>
          <w:szCs w:val="18"/>
        </w:rPr>
        <w:t xml:space="preserve"> – </w:t>
      </w:r>
      <w:r w:rsidRPr="008179A9">
        <w:rPr>
          <w:rStyle w:val="fs15fw6"/>
          <w:b/>
          <w:bCs/>
          <w:sz w:val="18"/>
          <w:szCs w:val="18"/>
        </w:rPr>
        <w:t>Mumbai, India</w:t>
      </w:r>
      <w:r w:rsidR="007B7FC6" w:rsidRPr="008179A9">
        <w:rPr>
          <w:rStyle w:val="fs15fw6"/>
          <w:b/>
          <w:bCs/>
          <w:sz w:val="18"/>
          <w:szCs w:val="18"/>
        </w:rPr>
        <w:t xml:space="preserve"> </w:t>
      </w:r>
      <w:r w:rsidRPr="008179A9">
        <w:rPr>
          <w:rStyle w:val="fs15fw6"/>
          <w:b/>
          <w:bCs/>
          <w:sz w:val="18"/>
          <w:szCs w:val="18"/>
        </w:rPr>
        <w:tab/>
        <w:t>May 2023 – Aug 2023</w:t>
      </w:r>
    </w:p>
    <w:p w14:paraId="6D6FC1B6" w14:textId="0646EB87" w:rsidR="00AF3C8F" w:rsidRPr="00F862F5" w:rsidRDefault="00BD7785" w:rsidP="00AF3C8F">
      <w:pPr>
        <w:spacing w:line="220" w:lineRule="atLeast"/>
        <w:rPr>
          <w:sz w:val="18"/>
          <w:szCs w:val="18"/>
        </w:rPr>
      </w:pPr>
      <w:r w:rsidRPr="00F862F5">
        <w:rPr>
          <w:rStyle w:val="fs15fw4fsioverflow-hidden"/>
          <w:i/>
          <w:iCs/>
          <w:sz w:val="18"/>
          <w:szCs w:val="18"/>
        </w:rPr>
        <w:t>Full Stack Developer</w:t>
      </w:r>
      <w:r w:rsidR="00A71EA0" w:rsidRPr="00F862F5">
        <w:rPr>
          <w:rStyle w:val="fs15fw4fsioverflow-hidden"/>
          <w:i/>
          <w:iCs/>
          <w:sz w:val="18"/>
          <w:szCs w:val="18"/>
        </w:rPr>
        <w:t xml:space="preserve"> </w:t>
      </w:r>
      <w:r w:rsidR="004A08D1" w:rsidRPr="00F862F5">
        <w:rPr>
          <w:rStyle w:val="fs15fw4fsioverflow-hidden"/>
          <w:i/>
          <w:iCs/>
          <w:sz w:val="18"/>
          <w:szCs w:val="18"/>
        </w:rPr>
        <w:t>/ Project Manager</w:t>
      </w:r>
      <w:r w:rsidR="007B7FC6" w:rsidRPr="00F862F5">
        <w:rPr>
          <w:rStyle w:val="fs15fw4fsioverflow-hidden"/>
          <w:i/>
          <w:iCs/>
          <w:sz w:val="18"/>
          <w:szCs w:val="18"/>
        </w:rPr>
        <w:t xml:space="preserve"> (Hybrid)</w:t>
      </w:r>
    </w:p>
    <w:p w14:paraId="11967164" w14:textId="4A2CD0C0" w:rsidR="00D04E36" w:rsidRPr="00F862F5" w:rsidRDefault="00BB72AA" w:rsidP="00AF3C8F">
      <w:pPr>
        <w:numPr>
          <w:ilvl w:val="0"/>
          <w:numId w:val="2"/>
        </w:numPr>
        <w:spacing w:line="220" w:lineRule="atLeast"/>
        <w:ind w:hanging="394"/>
        <w:rPr>
          <w:sz w:val="18"/>
          <w:szCs w:val="18"/>
        </w:rPr>
      </w:pPr>
      <w:r w:rsidRPr="00F862F5">
        <w:rPr>
          <w:sz w:val="18"/>
          <w:szCs w:val="18"/>
        </w:rPr>
        <w:t xml:space="preserve">Engineered backend Python Flask to process more than </w:t>
      </w:r>
      <w:r w:rsidR="006216C2" w:rsidRPr="00F862F5">
        <w:rPr>
          <w:sz w:val="18"/>
          <w:szCs w:val="18"/>
        </w:rPr>
        <w:t>7 million rows of</w:t>
      </w:r>
      <w:r w:rsidRPr="00F862F5">
        <w:rPr>
          <w:sz w:val="18"/>
          <w:szCs w:val="18"/>
        </w:rPr>
        <w:t xml:space="preserve"> data for frontend React web app</w:t>
      </w:r>
    </w:p>
    <w:p w14:paraId="373244CB" w14:textId="77777777" w:rsidR="009A78CB" w:rsidRPr="00F862F5" w:rsidRDefault="009A78CB" w:rsidP="002041EC">
      <w:pPr>
        <w:pStyle w:val="ListParagraph"/>
        <w:numPr>
          <w:ilvl w:val="0"/>
          <w:numId w:val="2"/>
        </w:numPr>
        <w:tabs>
          <w:tab w:val="right" w:pos="10800"/>
        </w:tabs>
        <w:spacing w:line="220" w:lineRule="atLeast"/>
        <w:rPr>
          <w:b/>
          <w:bCs/>
          <w:sz w:val="18"/>
          <w:szCs w:val="18"/>
        </w:rPr>
      </w:pPr>
      <w:r w:rsidRPr="00F862F5">
        <w:rPr>
          <w:sz w:val="18"/>
          <w:szCs w:val="18"/>
        </w:rPr>
        <w:t xml:space="preserve">Designed frontend React web app, enabling users to upload multiple files, join files, manipulate data, and visualize data using Apache </w:t>
      </w:r>
      <w:proofErr w:type="spellStart"/>
      <w:r w:rsidRPr="00F862F5">
        <w:rPr>
          <w:sz w:val="18"/>
          <w:szCs w:val="18"/>
        </w:rPr>
        <w:t>ECharts</w:t>
      </w:r>
      <w:proofErr w:type="spellEnd"/>
      <w:r w:rsidRPr="00F862F5">
        <w:rPr>
          <w:sz w:val="18"/>
          <w:szCs w:val="18"/>
        </w:rPr>
        <w:t xml:space="preserve"> scatter plots, bar charts, pie charts, doughnut charts, line charts, heatmaps, box plots</w:t>
      </w:r>
    </w:p>
    <w:p w14:paraId="528CB099" w14:textId="6CD120CA" w:rsidR="002041EC" w:rsidRPr="00F862F5" w:rsidRDefault="002041EC" w:rsidP="002041EC">
      <w:pPr>
        <w:pStyle w:val="ListParagraph"/>
        <w:numPr>
          <w:ilvl w:val="0"/>
          <w:numId w:val="2"/>
        </w:numPr>
        <w:tabs>
          <w:tab w:val="right" w:pos="10800"/>
        </w:tabs>
        <w:spacing w:line="220" w:lineRule="atLeast"/>
        <w:rPr>
          <w:b/>
          <w:bCs/>
          <w:sz w:val="18"/>
          <w:szCs w:val="18"/>
        </w:rPr>
      </w:pPr>
      <w:r w:rsidRPr="00F862F5">
        <w:rPr>
          <w:sz w:val="18"/>
          <w:szCs w:val="18"/>
        </w:rPr>
        <w:t>Conducted bi-weekly meetings with the lead data scientist and senior manager to share project progress, gather feedback on next steps, and discuss potential enhancements</w:t>
      </w:r>
      <w:r w:rsidR="006216C2" w:rsidRPr="00F862F5">
        <w:rPr>
          <w:sz w:val="18"/>
          <w:szCs w:val="18"/>
        </w:rPr>
        <w:t xml:space="preserve"> completing Stage 1 of year-long project</w:t>
      </w:r>
    </w:p>
    <w:p w14:paraId="2628113F" w14:textId="6B85472A" w:rsidR="00AF3C8F" w:rsidRPr="00F862F5" w:rsidRDefault="008C674C" w:rsidP="002041EC">
      <w:pPr>
        <w:tabs>
          <w:tab w:val="right" w:pos="10800"/>
        </w:tabs>
        <w:spacing w:line="220" w:lineRule="atLeast"/>
        <w:rPr>
          <w:b/>
          <w:bCs/>
          <w:sz w:val="18"/>
          <w:szCs w:val="18"/>
        </w:rPr>
      </w:pPr>
      <w:r w:rsidRPr="00F862F5">
        <w:rPr>
          <w:rStyle w:val="fs15fw6"/>
          <w:b/>
          <w:bCs/>
          <w:sz w:val="18"/>
          <w:szCs w:val="18"/>
        </w:rPr>
        <w:t>Talent Engines</w:t>
      </w:r>
      <w:r w:rsidR="00AF3C8F" w:rsidRPr="00F862F5">
        <w:rPr>
          <w:rStyle w:val="fs15fw6undefinedtdn"/>
          <w:b/>
          <w:bCs/>
          <w:sz w:val="18"/>
          <w:szCs w:val="18"/>
        </w:rPr>
        <w:t xml:space="preserve"> – </w:t>
      </w:r>
      <w:r w:rsidR="00AF3C8F" w:rsidRPr="00F862F5">
        <w:rPr>
          <w:rStyle w:val="fs15fw6"/>
          <w:b/>
          <w:bCs/>
          <w:sz w:val="18"/>
          <w:szCs w:val="18"/>
        </w:rPr>
        <w:t xml:space="preserve">Greater Birmingham, </w:t>
      </w:r>
      <w:r w:rsidR="00CC2D53" w:rsidRPr="00F862F5">
        <w:rPr>
          <w:rStyle w:val="fs15fw6"/>
          <w:b/>
          <w:bCs/>
          <w:sz w:val="18"/>
          <w:szCs w:val="18"/>
        </w:rPr>
        <w:t>AL</w:t>
      </w:r>
      <w:r w:rsidR="00AF3C8F" w:rsidRPr="00F862F5">
        <w:rPr>
          <w:rStyle w:val="fs15fw6"/>
          <w:b/>
          <w:bCs/>
          <w:sz w:val="18"/>
          <w:szCs w:val="18"/>
        </w:rPr>
        <w:tab/>
        <w:t>May 2023 – Aug 2023</w:t>
      </w:r>
    </w:p>
    <w:p w14:paraId="6A2A60F2" w14:textId="28CBBD36" w:rsidR="00AF3C8F" w:rsidRPr="00F862F5" w:rsidRDefault="00BD7785" w:rsidP="00AF3C8F">
      <w:pPr>
        <w:spacing w:line="220" w:lineRule="atLeast"/>
        <w:rPr>
          <w:sz w:val="18"/>
          <w:szCs w:val="18"/>
        </w:rPr>
      </w:pPr>
      <w:r w:rsidRPr="00F862F5">
        <w:rPr>
          <w:rStyle w:val="fs15fw4fsioverflow-hidden"/>
          <w:i/>
          <w:iCs/>
          <w:sz w:val="18"/>
          <w:szCs w:val="18"/>
        </w:rPr>
        <w:t>Machine Learning</w:t>
      </w:r>
      <w:r w:rsidR="00AF3C8F" w:rsidRPr="00F862F5">
        <w:rPr>
          <w:rStyle w:val="fs15fw4fsioverflow-hidden"/>
          <w:i/>
          <w:iCs/>
          <w:sz w:val="18"/>
          <w:szCs w:val="18"/>
        </w:rPr>
        <w:t xml:space="preserve"> </w:t>
      </w:r>
      <w:r w:rsidR="0099127A" w:rsidRPr="00F862F5">
        <w:rPr>
          <w:rStyle w:val="fs15fw4fsioverflow-hidden"/>
          <w:i/>
          <w:iCs/>
          <w:sz w:val="18"/>
          <w:szCs w:val="18"/>
        </w:rPr>
        <w:t>Engineer</w:t>
      </w:r>
      <w:r w:rsidR="00A82AFC" w:rsidRPr="00F862F5">
        <w:rPr>
          <w:rStyle w:val="fs15fw4fsioverflow-hidden"/>
          <w:i/>
          <w:iCs/>
          <w:sz w:val="18"/>
          <w:szCs w:val="18"/>
        </w:rPr>
        <w:t xml:space="preserve"> </w:t>
      </w:r>
      <w:r w:rsidR="007B7FC6" w:rsidRPr="00F862F5">
        <w:rPr>
          <w:rStyle w:val="fs15fw4fsioverflow-hidden"/>
          <w:i/>
          <w:iCs/>
          <w:sz w:val="18"/>
          <w:szCs w:val="18"/>
        </w:rPr>
        <w:t>(Remote)</w:t>
      </w:r>
    </w:p>
    <w:p w14:paraId="232108E4" w14:textId="564D7CC2" w:rsidR="00AD20F0" w:rsidRPr="00F862F5" w:rsidRDefault="004D1AB2" w:rsidP="00AF3C8F">
      <w:pPr>
        <w:numPr>
          <w:ilvl w:val="0"/>
          <w:numId w:val="2"/>
        </w:numPr>
        <w:spacing w:line="220" w:lineRule="atLeast"/>
        <w:ind w:hanging="394"/>
        <w:rPr>
          <w:b/>
          <w:bCs/>
          <w:sz w:val="18"/>
          <w:szCs w:val="18"/>
        </w:rPr>
      </w:pPr>
      <w:r w:rsidRPr="00F862F5">
        <w:rPr>
          <w:sz w:val="18"/>
          <w:szCs w:val="18"/>
        </w:rPr>
        <w:t xml:space="preserve">Designed knowledge graph-based chatbot </w:t>
      </w:r>
      <w:proofErr w:type="spellStart"/>
      <w:r w:rsidRPr="00F862F5">
        <w:rPr>
          <w:sz w:val="18"/>
          <w:szCs w:val="18"/>
        </w:rPr>
        <w:t>streamlit</w:t>
      </w:r>
      <w:proofErr w:type="spellEnd"/>
      <w:r w:rsidRPr="00F862F5">
        <w:rPr>
          <w:sz w:val="18"/>
          <w:szCs w:val="18"/>
        </w:rPr>
        <w:t xml:space="preserve"> interface using GPT-4 allowing users to query neo4j database containing information about law school graduates in the US</w:t>
      </w:r>
      <w:r w:rsidR="006216C2" w:rsidRPr="00F862F5">
        <w:rPr>
          <w:sz w:val="18"/>
          <w:szCs w:val="18"/>
        </w:rPr>
        <w:t xml:space="preserve"> </w:t>
      </w:r>
    </w:p>
    <w:p w14:paraId="67E173E4" w14:textId="3502AF43" w:rsidR="00AD20F0" w:rsidRPr="00F862F5" w:rsidRDefault="006216C2" w:rsidP="00AF3C8F">
      <w:pPr>
        <w:numPr>
          <w:ilvl w:val="0"/>
          <w:numId w:val="2"/>
        </w:numPr>
        <w:spacing w:line="220" w:lineRule="atLeast"/>
        <w:ind w:hanging="394"/>
        <w:rPr>
          <w:b/>
          <w:bCs/>
          <w:sz w:val="18"/>
          <w:szCs w:val="18"/>
        </w:rPr>
      </w:pPr>
      <w:r w:rsidRPr="00F862F5">
        <w:rPr>
          <w:sz w:val="18"/>
          <w:szCs w:val="18"/>
        </w:rPr>
        <w:t>Prompt engineered</w:t>
      </w:r>
      <w:r w:rsidR="00AD20F0" w:rsidRPr="00F862F5">
        <w:rPr>
          <w:sz w:val="18"/>
          <w:szCs w:val="18"/>
        </w:rPr>
        <w:t xml:space="preserve"> GPT-4 to generate cypher queries and answer </w:t>
      </w:r>
      <w:r w:rsidR="008C674C" w:rsidRPr="00F862F5">
        <w:rPr>
          <w:sz w:val="18"/>
          <w:szCs w:val="18"/>
        </w:rPr>
        <w:t>20</w:t>
      </w:r>
      <w:r w:rsidR="00AD20F0" w:rsidRPr="00F862F5">
        <w:rPr>
          <w:sz w:val="18"/>
          <w:szCs w:val="18"/>
        </w:rPr>
        <w:t xml:space="preserve"> commonly asked user prompts</w:t>
      </w:r>
    </w:p>
    <w:p w14:paraId="6F49512B" w14:textId="77777777" w:rsidR="0058370E" w:rsidRPr="00F862F5" w:rsidRDefault="0058370E" w:rsidP="0058370E">
      <w:pPr>
        <w:pStyle w:val="ListParagraph"/>
        <w:numPr>
          <w:ilvl w:val="0"/>
          <w:numId w:val="2"/>
        </w:numPr>
        <w:tabs>
          <w:tab w:val="right" w:pos="10800"/>
        </w:tabs>
        <w:spacing w:line="220" w:lineRule="atLeast"/>
        <w:rPr>
          <w:b/>
          <w:bCs/>
          <w:sz w:val="18"/>
          <w:szCs w:val="18"/>
        </w:rPr>
      </w:pPr>
      <w:r w:rsidRPr="00F862F5">
        <w:rPr>
          <w:sz w:val="18"/>
          <w:szCs w:val="18"/>
        </w:rPr>
        <w:t>Produced a 2-minute Loom video tutorial and authored accompanying documentation for chatbot aimed at executives</w:t>
      </w:r>
    </w:p>
    <w:p w14:paraId="6C4CB980" w14:textId="51240E66" w:rsidR="00A56117" w:rsidRPr="00F862F5" w:rsidRDefault="00D025DD" w:rsidP="0058370E">
      <w:pPr>
        <w:tabs>
          <w:tab w:val="right" w:pos="10800"/>
        </w:tabs>
        <w:spacing w:line="220" w:lineRule="atLeast"/>
        <w:rPr>
          <w:b/>
          <w:bCs/>
          <w:sz w:val="18"/>
          <w:szCs w:val="18"/>
        </w:rPr>
      </w:pPr>
      <w:r w:rsidRPr="00F862F5">
        <w:rPr>
          <w:rStyle w:val="fs15fw6"/>
          <w:b/>
          <w:bCs/>
          <w:sz w:val="18"/>
          <w:szCs w:val="18"/>
        </w:rPr>
        <w:t>Ready State</w:t>
      </w:r>
      <w:r w:rsidRPr="00F862F5">
        <w:rPr>
          <w:rStyle w:val="fs15fw6undefinedtdn"/>
          <w:b/>
          <w:bCs/>
          <w:sz w:val="18"/>
          <w:szCs w:val="18"/>
        </w:rPr>
        <w:t xml:space="preserve"> – </w:t>
      </w:r>
      <w:r w:rsidRPr="00F862F5">
        <w:rPr>
          <w:rStyle w:val="fs15fw6"/>
          <w:b/>
          <w:bCs/>
          <w:sz w:val="18"/>
          <w:szCs w:val="18"/>
        </w:rPr>
        <w:t>San Francisco, CA</w:t>
      </w:r>
      <w:r w:rsidRPr="00F862F5">
        <w:rPr>
          <w:rStyle w:val="fs15fw6"/>
          <w:b/>
          <w:bCs/>
          <w:sz w:val="18"/>
          <w:szCs w:val="18"/>
        </w:rPr>
        <w:tab/>
        <w:t>May 2022 – Jul 2022</w:t>
      </w:r>
    </w:p>
    <w:p w14:paraId="56754E0C" w14:textId="77777777" w:rsidR="00A56117" w:rsidRPr="00F862F5" w:rsidRDefault="00D025DD">
      <w:pPr>
        <w:spacing w:line="220" w:lineRule="atLeast"/>
        <w:rPr>
          <w:sz w:val="18"/>
          <w:szCs w:val="18"/>
        </w:rPr>
      </w:pPr>
      <w:r w:rsidRPr="00F862F5">
        <w:rPr>
          <w:rStyle w:val="fs15fw4fsioverflow-hidden"/>
          <w:i/>
          <w:iCs/>
          <w:sz w:val="18"/>
          <w:szCs w:val="18"/>
        </w:rPr>
        <w:t>Research Intern</w:t>
      </w:r>
      <w:r w:rsidRPr="00F862F5">
        <w:rPr>
          <w:sz w:val="18"/>
          <w:szCs w:val="18"/>
        </w:rPr>
        <w:t xml:space="preserve"> </w:t>
      </w:r>
    </w:p>
    <w:p w14:paraId="6D400796" w14:textId="77777777" w:rsidR="00A56117" w:rsidRPr="00F862F5" w:rsidRDefault="00D025DD">
      <w:pPr>
        <w:numPr>
          <w:ilvl w:val="0"/>
          <w:numId w:val="5"/>
        </w:numPr>
        <w:spacing w:line="220" w:lineRule="atLeast"/>
        <w:ind w:hanging="394"/>
        <w:rPr>
          <w:sz w:val="18"/>
          <w:szCs w:val="18"/>
        </w:rPr>
      </w:pPr>
      <w:r w:rsidRPr="00F862F5">
        <w:rPr>
          <w:sz w:val="18"/>
          <w:szCs w:val="18"/>
        </w:rPr>
        <w:t>Pioneered big data journalism at Ready State by cleaning a big dataset consisting of 2000 rows from Kaggle using Open Refine, Google Sheets and building a 3-page report on Google Data Studio</w:t>
      </w:r>
    </w:p>
    <w:p w14:paraId="4C6FEE8B" w14:textId="77777777" w:rsidR="00A56117" w:rsidRPr="00F862F5" w:rsidRDefault="00D025DD">
      <w:pPr>
        <w:numPr>
          <w:ilvl w:val="0"/>
          <w:numId w:val="5"/>
        </w:numPr>
        <w:spacing w:line="220" w:lineRule="atLeast"/>
        <w:ind w:hanging="394"/>
        <w:rPr>
          <w:sz w:val="18"/>
          <w:szCs w:val="18"/>
        </w:rPr>
      </w:pPr>
      <w:r w:rsidRPr="00F862F5">
        <w:rPr>
          <w:sz w:val="18"/>
          <w:szCs w:val="18"/>
        </w:rPr>
        <w:t>Developed and investigated 4-week results of LinkedIn advertising campaign for a startup achieving 122 e-mail signups, 25 calls, and 6 hosts, reduced cost per e-mail signup by 68%, and created a 2-page report pitched to clients</w:t>
      </w:r>
    </w:p>
    <w:p w14:paraId="7D1F1772" w14:textId="77777777" w:rsidR="00A56117" w:rsidRPr="00F862F5" w:rsidRDefault="00D025DD">
      <w:pPr>
        <w:numPr>
          <w:ilvl w:val="0"/>
          <w:numId w:val="5"/>
        </w:numPr>
        <w:spacing w:line="220" w:lineRule="atLeast"/>
        <w:ind w:hanging="394"/>
        <w:rPr>
          <w:sz w:val="18"/>
          <w:szCs w:val="18"/>
        </w:rPr>
      </w:pPr>
      <w:r w:rsidRPr="00F862F5">
        <w:rPr>
          <w:sz w:val="18"/>
          <w:szCs w:val="18"/>
        </w:rPr>
        <w:t>Measured reach of Ready State blog articles for 3 clients by analyzing performance of more than 15 articles on Twitter, LinkedIn, and Facebook and scrutinizing client-provided Tableau analytics, and creating a 25-page report also advising Ready State to post blog articles on social media accounts to increase reach</w:t>
      </w:r>
    </w:p>
    <w:p w14:paraId="393F3CAF" w14:textId="50A52342" w:rsidR="00F855A3" w:rsidRPr="00F862F5" w:rsidRDefault="00D025DD" w:rsidP="001D5224">
      <w:pPr>
        <w:numPr>
          <w:ilvl w:val="0"/>
          <w:numId w:val="5"/>
        </w:numPr>
        <w:spacing w:line="220" w:lineRule="atLeast"/>
        <w:ind w:hanging="394"/>
        <w:rPr>
          <w:sz w:val="18"/>
          <w:szCs w:val="18"/>
        </w:rPr>
      </w:pPr>
      <w:r w:rsidRPr="00F862F5">
        <w:rPr>
          <w:sz w:val="18"/>
          <w:szCs w:val="18"/>
        </w:rPr>
        <w:t>Authored case studies of past projects to show to prospective clients and conducted competitor analysis of top companies in the Bay Area to inform Ready State strategy, product, creative &amp; social media marketing</w:t>
      </w:r>
    </w:p>
    <w:p w14:paraId="0D1B2D7B" w14:textId="2C717E47" w:rsidR="00DB2899" w:rsidRPr="00F862F5" w:rsidRDefault="00DB2899" w:rsidP="00DB2899">
      <w:pPr>
        <w:spacing w:line="220" w:lineRule="atLeast"/>
        <w:rPr>
          <w:b/>
          <w:bCs/>
          <w:caps/>
          <w:sz w:val="18"/>
          <w:szCs w:val="18"/>
        </w:rPr>
      </w:pPr>
      <w:r w:rsidRPr="00F862F5">
        <w:rPr>
          <w:b/>
          <w:bCs/>
          <w:caps/>
          <w:sz w:val="18"/>
          <w:szCs w:val="18"/>
        </w:rPr>
        <w:t>Projects</w:t>
      </w:r>
    </w:p>
    <w:p w14:paraId="4988E828" w14:textId="62C06C84" w:rsidR="00A826B9" w:rsidRPr="00F862F5" w:rsidRDefault="00000000" w:rsidP="00A826B9">
      <w:pPr>
        <w:tabs>
          <w:tab w:val="right" w:pos="10800"/>
        </w:tabs>
        <w:spacing w:line="220" w:lineRule="atLeast"/>
        <w:rPr>
          <w:rStyle w:val="fs15fw6"/>
          <w:b/>
          <w:bCs/>
          <w:sz w:val="18"/>
          <w:szCs w:val="18"/>
        </w:rPr>
      </w:pPr>
      <w:hyperlink r:id="rId6" w:history="1">
        <w:r w:rsidR="00A826B9" w:rsidRPr="00F862F5">
          <w:rPr>
            <w:rStyle w:val="Hyperlink"/>
            <w:b/>
            <w:bCs/>
            <w:sz w:val="18"/>
            <w:szCs w:val="18"/>
          </w:rPr>
          <w:t>Predict Drug Satisfaction</w:t>
        </w:r>
      </w:hyperlink>
      <w:r w:rsidR="00A826B9" w:rsidRPr="00F862F5">
        <w:rPr>
          <w:rStyle w:val="fs15fw6"/>
          <w:b/>
          <w:bCs/>
          <w:sz w:val="18"/>
          <w:szCs w:val="18"/>
        </w:rPr>
        <w:tab/>
        <w:t>May 2023</w:t>
      </w:r>
    </w:p>
    <w:p w14:paraId="243F1D00" w14:textId="74491827" w:rsidR="00A826B9" w:rsidRPr="00F862F5" w:rsidRDefault="00A826B9" w:rsidP="00A826B9">
      <w:pPr>
        <w:numPr>
          <w:ilvl w:val="0"/>
          <w:numId w:val="6"/>
        </w:numPr>
        <w:spacing w:line="220" w:lineRule="atLeast"/>
        <w:ind w:hanging="394"/>
        <w:rPr>
          <w:sz w:val="18"/>
          <w:szCs w:val="18"/>
        </w:rPr>
      </w:pPr>
      <w:r w:rsidRPr="00F862F5">
        <w:rPr>
          <w:sz w:val="18"/>
          <w:szCs w:val="18"/>
        </w:rPr>
        <w:t xml:space="preserve">Using </w:t>
      </w:r>
      <w:proofErr w:type="spellStart"/>
      <w:r w:rsidRPr="00F862F5">
        <w:rPr>
          <w:sz w:val="18"/>
          <w:szCs w:val="18"/>
        </w:rPr>
        <w:t>keras</w:t>
      </w:r>
      <w:proofErr w:type="spellEnd"/>
      <w:r w:rsidRPr="00F862F5">
        <w:rPr>
          <w:sz w:val="18"/>
          <w:szCs w:val="18"/>
        </w:rPr>
        <w:t xml:space="preserve"> deep learning model to predict drug satisfaction</w:t>
      </w:r>
      <w:r w:rsidR="00F855A3" w:rsidRPr="00F862F5">
        <w:rPr>
          <w:sz w:val="18"/>
          <w:szCs w:val="18"/>
        </w:rPr>
        <w:t xml:space="preserve"> ratings (out of 5)</w:t>
      </w:r>
    </w:p>
    <w:p w14:paraId="07743155" w14:textId="1C2A65C0" w:rsidR="00A21B69" w:rsidRPr="00F862F5" w:rsidRDefault="00000000" w:rsidP="00A21B69">
      <w:pPr>
        <w:tabs>
          <w:tab w:val="right" w:pos="10800"/>
        </w:tabs>
        <w:spacing w:line="220" w:lineRule="atLeast"/>
        <w:rPr>
          <w:rStyle w:val="fs15fw6"/>
          <w:b/>
          <w:bCs/>
          <w:sz w:val="18"/>
          <w:szCs w:val="18"/>
        </w:rPr>
      </w:pPr>
      <w:hyperlink r:id="rId7" w:history="1">
        <w:proofErr w:type="spellStart"/>
        <w:r w:rsidR="00B62650" w:rsidRPr="00F862F5">
          <w:rPr>
            <w:rStyle w:val="Hyperlink"/>
            <w:b/>
            <w:bCs/>
            <w:sz w:val="18"/>
            <w:szCs w:val="18"/>
          </w:rPr>
          <w:t>waam</w:t>
        </w:r>
        <w:proofErr w:type="spellEnd"/>
      </w:hyperlink>
      <w:r w:rsidR="00A21B69" w:rsidRPr="00F862F5">
        <w:rPr>
          <w:rStyle w:val="fs15fw6"/>
          <w:b/>
          <w:bCs/>
          <w:sz w:val="18"/>
          <w:szCs w:val="18"/>
        </w:rPr>
        <w:tab/>
      </w:r>
      <w:r w:rsidR="00512CDA" w:rsidRPr="00F862F5">
        <w:rPr>
          <w:rStyle w:val="fs15fw6"/>
          <w:b/>
          <w:bCs/>
          <w:sz w:val="18"/>
          <w:szCs w:val="18"/>
        </w:rPr>
        <w:t>April 2023</w:t>
      </w:r>
    </w:p>
    <w:p w14:paraId="13E9B291" w14:textId="3D725368" w:rsidR="00A21B69" w:rsidRPr="00F862F5" w:rsidRDefault="00A21B69" w:rsidP="00DB2899">
      <w:pPr>
        <w:numPr>
          <w:ilvl w:val="0"/>
          <w:numId w:val="6"/>
        </w:numPr>
        <w:spacing w:line="220" w:lineRule="atLeast"/>
        <w:ind w:hanging="394"/>
        <w:rPr>
          <w:sz w:val="18"/>
          <w:szCs w:val="18"/>
        </w:rPr>
      </w:pPr>
      <w:r w:rsidRPr="00F862F5">
        <w:rPr>
          <w:sz w:val="18"/>
          <w:szCs w:val="18"/>
        </w:rPr>
        <w:t xml:space="preserve">Using </w:t>
      </w:r>
      <w:r w:rsidR="00251368" w:rsidRPr="00F862F5">
        <w:rPr>
          <w:sz w:val="18"/>
          <w:szCs w:val="18"/>
        </w:rPr>
        <w:t>GPT-4 to help</w:t>
      </w:r>
      <w:r w:rsidR="0037334C" w:rsidRPr="00F862F5">
        <w:rPr>
          <w:sz w:val="18"/>
          <w:szCs w:val="18"/>
        </w:rPr>
        <w:t xml:space="preserve"> students get help from an AI tutor anywhere in the world</w:t>
      </w:r>
    </w:p>
    <w:p w14:paraId="66AC8353" w14:textId="3ABC2635" w:rsidR="00DB2899" w:rsidRPr="00F862F5" w:rsidRDefault="00000000" w:rsidP="00DB2899">
      <w:pPr>
        <w:tabs>
          <w:tab w:val="right" w:pos="10800"/>
        </w:tabs>
        <w:spacing w:line="220" w:lineRule="atLeast"/>
        <w:rPr>
          <w:rStyle w:val="fs15fw6"/>
          <w:b/>
          <w:bCs/>
          <w:sz w:val="18"/>
          <w:szCs w:val="18"/>
        </w:rPr>
      </w:pPr>
      <w:hyperlink r:id="rId8" w:history="1">
        <w:r w:rsidR="00201199" w:rsidRPr="00F862F5">
          <w:rPr>
            <w:rStyle w:val="Hyperlink"/>
            <w:b/>
            <w:bCs/>
            <w:sz w:val="18"/>
            <w:szCs w:val="18"/>
          </w:rPr>
          <w:t>Crime Statistics in the US</w:t>
        </w:r>
      </w:hyperlink>
      <w:r w:rsidR="00DB2899" w:rsidRPr="00F862F5">
        <w:rPr>
          <w:rStyle w:val="fs15fw6"/>
          <w:b/>
          <w:bCs/>
          <w:sz w:val="18"/>
          <w:szCs w:val="18"/>
        </w:rPr>
        <w:tab/>
      </w:r>
      <w:r w:rsidR="00B62650" w:rsidRPr="00F862F5">
        <w:rPr>
          <w:rStyle w:val="fs15fw6"/>
          <w:b/>
          <w:bCs/>
          <w:sz w:val="18"/>
          <w:szCs w:val="18"/>
        </w:rPr>
        <w:t>Jan 2023</w:t>
      </w:r>
    </w:p>
    <w:p w14:paraId="57D20CC9" w14:textId="25B59A6B" w:rsidR="00DB2899" w:rsidRPr="00F862F5" w:rsidRDefault="006515AB" w:rsidP="006515AB">
      <w:pPr>
        <w:numPr>
          <w:ilvl w:val="0"/>
          <w:numId w:val="6"/>
        </w:numPr>
        <w:spacing w:line="220" w:lineRule="atLeast"/>
        <w:ind w:hanging="394"/>
        <w:rPr>
          <w:rStyle w:val="fs15fw4"/>
          <w:sz w:val="18"/>
          <w:szCs w:val="18"/>
        </w:rPr>
      </w:pPr>
      <w:r w:rsidRPr="00F862F5">
        <w:rPr>
          <w:sz w:val="18"/>
          <w:szCs w:val="18"/>
        </w:rPr>
        <w:t>Using NumPy, Pandas, Matplotlib, Seaborn</w:t>
      </w:r>
      <w:r w:rsidR="00573D5D" w:rsidRPr="00F862F5">
        <w:rPr>
          <w:sz w:val="18"/>
          <w:szCs w:val="18"/>
        </w:rPr>
        <w:t xml:space="preserve">, </w:t>
      </w:r>
      <w:proofErr w:type="spellStart"/>
      <w:r w:rsidRPr="00F862F5">
        <w:rPr>
          <w:sz w:val="18"/>
          <w:szCs w:val="18"/>
        </w:rPr>
        <w:t>Hvplot.pandas</w:t>
      </w:r>
      <w:proofErr w:type="spellEnd"/>
      <w:r w:rsidRPr="00F862F5">
        <w:rPr>
          <w:sz w:val="18"/>
          <w:szCs w:val="18"/>
        </w:rPr>
        <w:t xml:space="preserve"> to explore distribution of crimes in US states to formulate re-entry programs for ex-</w:t>
      </w:r>
      <w:r w:rsidR="00663CC8" w:rsidRPr="00F862F5">
        <w:rPr>
          <w:rStyle w:val="fs15fw4"/>
          <w:sz w:val="18"/>
          <w:szCs w:val="18"/>
        </w:rPr>
        <w:t>prisoners</w:t>
      </w:r>
    </w:p>
    <w:p w14:paraId="0093A454" w14:textId="1C12CA90" w:rsidR="00595CB8" w:rsidRPr="00F862F5" w:rsidRDefault="00000000" w:rsidP="00595CB8">
      <w:pPr>
        <w:tabs>
          <w:tab w:val="right" w:pos="10800"/>
        </w:tabs>
        <w:spacing w:line="220" w:lineRule="atLeast"/>
        <w:rPr>
          <w:rStyle w:val="fs15fw6"/>
          <w:b/>
          <w:bCs/>
          <w:sz w:val="18"/>
          <w:szCs w:val="18"/>
        </w:rPr>
      </w:pPr>
      <w:hyperlink r:id="rId9" w:history="1">
        <w:r w:rsidR="00595CB8" w:rsidRPr="00F862F5">
          <w:rPr>
            <w:rStyle w:val="Hyperlink"/>
            <w:b/>
            <w:bCs/>
            <w:sz w:val="18"/>
            <w:szCs w:val="18"/>
          </w:rPr>
          <w:t>Uber Prices in New York Model</w:t>
        </w:r>
      </w:hyperlink>
      <w:r w:rsidR="00595CB8" w:rsidRPr="00F862F5">
        <w:rPr>
          <w:rStyle w:val="fs15fw6"/>
          <w:b/>
          <w:bCs/>
          <w:sz w:val="18"/>
          <w:szCs w:val="18"/>
        </w:rPr>
        <w:tab/>
        <w:t>Dec 2022</w:t>
      </w:r>
    </w:p>
    <w:p w14:paraId="44371BF9" w14:textId="72F3C12B" w:rsidR="00595CB8" w:rsidRPr="00F862F5" w:rsidRDefault="004360DF" w:rsidP="004360DF">
      <w:pPr>
        <w:pStyle w:val="ListParagraph"/>
        <w:numPr>
          <w:ilvl w:val="0"/>
          <w:numId w:val="10"/>
        </w:numPr>
        <w:spacing w:line="220" w:lineRule="atLeast"/>
        <w:rPr>
          <w:sz w:val="18"/>
          <w:szCs w:val="18"/>
        </w:rPr>
      </w:pPr>
      <w:r w:rsidRPr="00F862F5">
        <w:rPr>
          <w:sz w:val="18"/>
          <w:szCs w:val="18"/>
        </w:rPr>
        <w:t>Using R-Studio to study the factors affecting uber prices in New York State</w:t>
      </w:r>
    </w:p>
    <w:p w14:paraId="68392B18" w14:textId="143EC06E" w:rsidR="00A56117" w:rsidRPr="00F862F5" w:rsidRDefault="00D025DD">
      <w:pPr>
        <w:spacing w:line="220" w:lineRule="atLeast"/>
        <w:rPr>
          <w:b/>
          <w:bCs/>
          <w:caps/>
          <w:sz w:val="18"/>
          <w:szCs w:val="18"/>
        </w:rPr>
      </w:pPr>
      <w:r w:rsidRPr="00F862F5">
        <w:rPr>
          <w:b/>
          <w:bCs/>
          <w:caps/>
          <w:sz w:val="18"/>
          <w:szCs w:val="18"/>
        </w:rPr>
        <w:t>skills &amp; interests</w:t>
      </w:r>
    </w:p>
    <w:p w14:paraId="74372B1B" w14:textId="11AF36CC" w:rsidR="00A56117" w:rsidRPr="00F862F5" w:rsidRDefault="00D025DD">
      <w:pPr>
        <w:numPr>
          <w:ilvl w:val="0"/>
          <w:numId w:val="8"/>
        </w:numPr>
        <w:spacing w:line="236" w:lineRule="atLeast"/>
        <w:ind w:hanging="394"/>
        <w:rPr>
          <w:sz w:val="18"/>
          <w:szCs w:val="18"/>
        </w:rPr>
      </w:pPr>
      <w:r w:rsidRPr="00F862F5">
        <w:rPr>
          <w:rStyle w:val="fs15fw6undefined"/>
          <w:b/>
          <w:bCs/>
          <w:sz w:val="18"/>
          <w:szCs w:val="18"/>
        </w:rPr>
        <w:t xml:space="preserve">Skills: </w:t>
      </w:r>
      <w:r w:rsidRPr="00F862F5">
        <w:rPr>
          <w:rStyle w:val="bullet-textfs15word-wrap-normal"/>
          <w:sz w:val="18"/>
          <w:szCs w:val="18"/>
        </w:rPr>
        <w:t xml:space="preserve">R, Python, </w:t>
      </w:r>
      <w:proofErr w:type="spellStart"/>
      <w:r w:rsidR="00137B52">
        <w:rPr>
          <w:rStyle w:val="bullet-textfs15word-wrap-normal"/>
          <w:sz w:val="18"/>
          <w:szCs w:val="18"/>
        </w:rPr>
        <w:t>Postges</w:t>
      </w:r>
      <w:r w:rsidR="00DD4279" w:rsidRPr="00F862F5">
        <w:rPr>
          <w:rStyle w:val="bullet-textfs15word-wrap-normal"/>
          <w:sz w:val="18"/>
          <w:szCs w:val="18"/>
        </w:rPr>
        <w:t>SQL</w:t>
      </w:r>
      <w:proofErr w:type="spellEnd"/>
      <w:r w:rsidR="00DD4279" w:rsidRPr="00F862F5">
        <w:rPr>
          <w:rStyle w:val="bullet-textfs15word-wrap-normal"/>
          <w:sz w:val="18"/>
          <w:szCs w:val="18"/>
        </w:rPr>
        <w:t xml:space="preserve">, </w:t>
      </w:r>
      <w:r w:rsidRPr="00F862F5">
        <w:rPr>
          <w:rStyle w:val="bullet-textfs15word-wrap-normal"/>
          <w:sz w:val="18"/>
          <w:szCs w:val="18"/>
        </w:rPr>
        <w:t xml:space="preserve">Git, GitHub, Google Cloud, Microsoft Office, </w:t>
      </w:r>
      <w:proofErr w:type="spellStart"/>
      <w:r w:rsidRPr="00F862F5">
        <w:rPr>
          <w:rStyle w:val="bullet-textfs15word-wrap-normal"/>
          <w:sz w:val="18"/>
          <w:szCs w:val="18"/>
        </w:rPr>
        <w:t>Jupyter</w:t>
      </w:r>
      <w:proofErr w:type="spellEnd"/>
      <w:r w:rsidR="00137B52">
        <w:rPr>
          <w:rStyle w:val="bullet-textfs15word-wrap-normal"/>
          <w:sz w:val="18"/>
          <w:szCs w:val="18"/>
        </w:rPr>
        <w:t xml:space="preserve"> notebooks</w:t>
      </w:r>
      <w:r w:rsidRPr="00F862F5">
        <w:rPr>
          <w:rStyle w:val="bullet-textfs15word-wrap-normal"/>
          <w:sz w:val="18"/>
          <w:szCs w:val="18"/>
        </w:rPr>
        <w:t xml:space="preserve">, </w:t>
      </w:r>
      <w:r w:rsidR="00E54CF6" w:rsidRPr="00F862F5">
        <w:rPr>
          <w:rStyle w:val="bullet-textfs15word-wrap-normal"/>
          <w:sz w:val="18"/>
          <w:szCs w:val="18"/>
        </w:rPr>
        <w:t xml:space="preserve">React, Python Flask, </w:t>
      </w:r>
      <w:r w:rsidR="00087EE2" w:rsidRPr="00F862F5">
        <w:rPr>
          <w:rStyle w:val="bullet-textfs15word-wrap-normal"/>
          <w:sz w:val="18"/>
          <w:szCs w:val="18"/>
        </w:rPr>
        <w:t>Node</w:t>
      </w:r>
      <w:r w:rsidRPr="00F862F5">
        <w:rPr>
          <w:rStyle w:val="bullet-textfs15word-wrap-normal"/>
          <w:sz w:val="18"/>
          <w:szCs w:val="18"/>
        </w:rPr>
        <w:t>.js</w:t>
      </w:r>
      <w:r w:rsidR="006216C2" w:rsidRPr="00F862F5">
        <w:rPr>
          <w:rStyle w:val="bullet-textfs15word-wrap-normal"/>
          <w:sz w:val="18"/>
          <w:szCs w:val="18"/>
        </w:rPr>
        <w:t xml:space="preserve">, </w:t>
      </w:r>
      <w:r w:rsidR="00D41E52" w:rsidRPr="00F862F5">
        <w:rPr>
          <w:rStyle w:val="bullet-textfs15word-wrap-normal"/>
          <w:sz w:val="18"/>
          <w:szCs w:val="18"/>
        </w:rPr>
        <w:t xml:space="preserve">Power BI, </w:t>
      </w:r>
      <w:r w:rsidR="008C6D17" w:rsidRPr="00F862F5">
        <w:rPr>
          <w:rStyle w:val="bullet-textfs15word-wrap-normal"/>
          <w:sz w:val="18"/>
          <w:szCs w:val="18"/>
        </w:rPr>
        <w:t xml:space="preserve">Tableau, </w:t>
      </w:r>
      <w:r w:rsidR="006216C2" w:rsidRPr="00F862F5">
        <w:rPr>
          <w:rStyle w:val="bullet-textfs15word-wrap-normal"/>
          <w:sz w:val="18"/>
          <w:szCs w:val="18"/>
        </w:rPr>
        <w:t>Microsoft Office Suite</w:t>
      </w:r>
      <w:r w:rsidR="00734343" w:rsidRPr="00F862F5">
        <w:rPr>
          <w:rStyle w:val="bullet-textfs15word-wrap-normal"/>
          <w:sz w:val="18"/>
          <w:szCs w:val="18"/>
        </w:rPr>
        <w:t>, Linux</w:t>
      </w:r>
      <w:r w:rsidR="00D67372" w:rsidRPr="00F862F5">
        <w:rPr>
          <w:rStyle w:val="bullet-textfs15word-wrap-normal"/>
          <w:sz w:val="18"/>
          <w:szCs w:val="18"/>
        </w:rPr>
        <w:t>, AWS</w:t>
      </w:r>
      <w:r w:rsidR="00882319">
        <w:rPr>
          <w:rStyle w:val="bullet-textfs15word-wrap-normal"/>
          <w:sz w:val="18"/>
          <w:szCs w:val="18"/>
        </w:rPr>
        <w:t xml:space="preserve">, </w:t>
      </w:r>
      <w:r w:rsidR="00137B52">
        <w:rPr>
          <w:rStyle w:val="bullet-textfs15word-wrap-normal"/>
          <w:sz w:val="18"/>
          <w:szCs w:val="18"/>
        </w:rPr>
        <w:t>N</w:t>
      </w:r>
      <w:r w:rsidR="00882319">
        <w:rPr>
          <w:rStyle w:val="bullet-textfs15word-wrap-normal"/>
          <w:sz w:val="18"/>
          <w:szCs w:val="18"/>
        </w:rPr>
        <w:t xml:space="preserve">eo4j, </w:t>
      </w:r>
      <w:r w:rsidR="00137B52">
        <w:rPr>
          <w:rStyle w:val="bullet-textfs15word-wrap-normal"/>
          <w:sz w:val="18"/>
          <w:szCs w:val="18"/>
        </w:rPr>
        <w:t>Z</w:t>
      </w:r>
      <w:r w:rsidR="00882319">
        <w:rPr>
          <w:rStyle w:val="bullet-textfs15word-wrap-normal"/>
          <w:sz w:val="18"/>
          <w:szCs w:val="18"/>
        </w:rPr>
        <w:t>apier</w:t>
      </w:r>
    </w:p>
    <w:p w14:paraId="037DA086" w14:textId="14AF9D09" w:rsidR="00A56117" w:rsidRPr="00F862F5" w:rsidRDefault="00D025DD">
      <w:pPr>
        <w:numPr>
          <w:ilvl w:val="0"/>
          <w:numId w:val="9"/>
        </w:numPr>
        <w:spacing w:line="236" w:lineRule="atLeast"/>
        <w:ind w:hanging="394"/>
        <w:rPr>
          <w:rStyle w:val="bullet-textfs15word-wrap-normal"/>
          <w:sz w:val="18"/>
          <w:szCs w:val="18"/>
        </w:rPr>
      </w:pPr>
      <w:r w:rsidRPr="00F862F5">
        <w:rPr>
          <w:rStyle w:val="fs15fw6undefined"/>
          <w:b/>
          <w:bCs/>
          <w:sz w:val="18"/>
          <w:szCs w:val="18"/>
        </w:rPr>
        <w:t xml:space="preserve">Languages: </w:t>
      </w:r>
      <w:r w:rsidRPr="00F862F5">
        <w:rPr>
          <w:rStyle w:val="bullet-textfs15word-wrap-normal"/>
          <w:sz w:val="18"/>
          <w:szCs w:val="18"/>
        </w:rPr>
        <w:t>English (</w:t>
      </w:r>
      <w:r w:rsidR="00966B48" w:rsidRPr="00F862F5">
        <w:rPr>
          <w:rStyle w:val="bullet-textfs15word-wrap-normal"/>
          <w:sz w:val="18"/>
          <w:szCs w:val="18"/>
        </w:rPr>
        <w:t>Fluent</w:t>
      </w:r>
      <w:r w:rsidRPr="00F862F5">
        <w:rPr>
          <w:rStyle w:val="bullet-textfs15word-wrap-normal"/>
          <w:sz w:val="18"/>
          <w:szCs w:val="18"/>
        </w:rPr>
        <w:t>), Arabic (</w:t>
      </w:r>
      <w:r w:rsidR="00966B48" w:rsidRPr="00F862F5">
        <w:rPr>
          <w:rStyle w:val="bullet-textfs15word-wrap-normal"/>
          <w:sz w:val="18"/>
          <w:szCs w:val="18"/>
        </w:rPr>
        <w:t>B</w:t>
      </w:r>
      <w:r w:rsidRPr="00F862F5">
        <w:rPr>
          <w:rStyle w:val="bullet-textfs15word-wrap-normal"/>
          <w:sz w:val="18"/>
          <w:szCs w:val="18"/>
        </w:rPr>
        <w:t>asic), Hindi (Native), Urdu (</w:t>
      </w:r>
      <w:r w:rsidR="00F04E28" w:rsidRPr="00F862F5">
        <w:rPr>
          <w:rStyle w:val="bullet-textfs15word-wrap-normal"/>
          <w:sz w:val="18"/>
          <w:szCs w:val="18"/>
        </w:rPr>
        <w:t>Fluent</w:t>
      </w:r>
      <w:r w:rsidRPr="00F862F5">
        <w:rPr>
          <w:rStyle w:val="bullet-textfs15word-wrap-normal"/>
          <w:sz w:val="18"/>
          <w:szCs w:val="18"/>
        </w:rPr>
        <w:t>), French (</w:t>
      </w:r>
      <w:r w:rsidR="00966B48" w:rsidRPr="00F862F5">
        <w:rPr>
          <w:rStyle w:val="bullet-textfs15word-wrap-normal"/>
          <w:sz w:val="18"/>
          <w:szCs w:val="18"/>
        </w:rPr>
        <w:t>B</w:t>
      </w:r>
      <w:r w:rsidRPr="00F862F5">
        <w:rPr>
          <w:rStyle w:val="bullet-textfs15word-wrap-normal"/>
          <w:sz w:val="18"/>
          <w:szCs w:val="18"/>
        </w:rPr>
        <w:t>asic), Gujarati (Basic)</w:t>
      </w:r>
    </w:p>
    <w:p w14:paraId="334C813A" w14:textId="16FA74A1" w:rsidR="00A66A7C" w:rsidRPr="00F862F5" w:rsidRDefault="00A66A7C">
      <w:pPr>
        <w:numPr>
          <w:ilvl w:val="0"/>
          <w:numId w:val="9"/>
        </w:numPr>
        <w:spacing w:line="236" w:lineRule="atLeast"/>
        <w:ind w:hanging="394"/>
        <w:rPr>
          <w:sz w:val="18"/>
          <w:szCs w:val="18"/>
        </w:rPr>
      </w:pPr>
      <w:r w:rsidRPr="00F862F5">
        <w:rPr>
          <w:rStyle w:val="fs15fw6undefined"/>
          <w:b/>
          <w:bCs/>
          <w:sz w:val="18"/>
          <w:szCs w:val="18"/>
        </w:rPr>
        <w:t>Interests:</w:t>
      </w:r>
      <w:r w:rsidRPr="00F862F5">
        <w:rPr>
          <w:sz w:val="18"/>
          <w:szCs w:val="18"/>
        </w:rPr>
        <w:t xml:space="preserve"> Cycling, Baking, Cooking, </w:t>
      </w:r>
      <w:r w:rsidR="0010419E" w:rsidRPr="00F862F5">
        <w:rPr>
          <w:sz w:val="18"/>
          <w:szCs w:val="18"/>
        </w:rPr>
        <w:t xml:space="preserve">Badminton, </w:t>
      </w:r>
      <w:r w:rsidR="00A316B9" w:rsidRPr="00F862F5">
        <w:rPr>
          <w:sz w:val="18"/>
          <w:szCs w:val="18"/>
        </w:rPr>
        <w:t>Table Tennis</w:t>
      </w:r>
      <w:r w:rsidR="00832DEC" w:rsidRPr="00F862F5">
        <w:rPr>
          <w:sz w:val="18"/>
          <w:szCs w:val="18"/>
        </w:rPr>
        <w:t>, Hackathons</w:t>
      </w:r>
    </w:p>
    <w:sectPr w:rsidR="00A66A7C" w:rsidRPr="00F862F5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B04E38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F811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1E0E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9EDC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7E4B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A02D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BC51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8C71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6083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1DD010CC"/>
    <w:lvl w:ilvl="0" w:tplc="935234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18D8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1801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DCD8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3CE7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A728C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C04B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4048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E673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7C2E1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BAEA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2CD5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FA3E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967F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649F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6882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49623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FE70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F7C6B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2FC15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E279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70A7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7E0B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A091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28DB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FA0B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D672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2FAE6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5EC2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4063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DA18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D0C9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D8AD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CC59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9A52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30E1B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D7001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FEA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C438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E2A2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66C7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8000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B09D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FE6E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16B7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F6072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9E82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02EC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F305A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36A1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2C79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501F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E409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8CB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2BE7A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BE63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261F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3EF7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46AB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28AD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F0C0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E06D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1604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369C7C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8ED5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824D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F6D1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D616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3634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C209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783A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06C3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572DF5"/>
    <w:multiLevelType w:val="hybridMultilevel"/>
    <w:tmpl w:val="9708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378DF"/>
    <w:multiLevelType w:val="hybridMultilevel"/>
    <w:tmpl w:val="9CA6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8387F"/>
    <w:multiLevelType w:val="hybridMultilevel"/>
    <w:tmpl w:val="1EDA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3832">
    <w:abstractNumId w:val="0"/>
  </w:num>
  <w:num w:numId="2" w16cid:durableId="198981007">
    <w:abstractNumId w:val="1"/>
  </w:num>
  <w:num w:numId="3" w16cid:durableId="1226720884">
    <w:abstractNumId w:val="2"/>
  </w:num>
  <w:num w:numId="4" w16cid:durableId="959532647">
    <w:abstractNumId w:val="3"/>
  </w:num>
  <w:num w:numId="5" w16cid:durableId="467630446">
    <w:abstractNumId w:val="4"/>
  </w:num>
  <w:num w:numId="6" w16cid:durableId="1900942492">
    <w:abstractNumId w:val="5"/>
  </w:num>
  <w:num w:numId="7" w16cid:durableId="542056284">
    <w:abstractNumId w:val="6"/>
  </w:num>
  <w:num w:numId="8" w16cid:durableId="1863325463">
    <w:abstractNumId w:val="7"/>
  </w:num>
  <w:num w:numId="9" w16cid:durableId="1536230236">
    <w:abstractNumId w:val="8"/>
  </w:num>
  <w:num w:numId="10" w16cid:durableId="740762133">
    <w:abstractNumId w:val="10"/>
  </w:num>
  <w:num w:numId="11" w16cid:durableId="1469129656">
    <w:abstractNumId w:val="11"/>
  </w:num>
  <w:num w:numId="12" w16cid:durableId="12322278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17"/>
    <w:rsid w:val="000229DA"/>
    <w:rsid w:val="00057338"/>
    <w:rsid w:val="00060E4F"/>
    <w:rsid w:val="00087EE2"/>
    <w:rsid w:val="0010419E"/>
    <w:rsid w:val="00125378"/>
    <w:rsid w:val="00137B52"/>
    <w:rsid w:val="0015153F"/>
    <w:rsid w:val="001B212C"/>
    <w:rsid w:val="001D153B"/>
    <w:rsid w:val="001D5224"/>
    <w:rsid w:val="00201199"/>
    <w:rsid w:val="00202895"/>
    <w:rsid w:val="002041EC"/>
    <w:rsid w:val="00251368"/>
    <w:rsid w:val="00253FF4"/>
    <w:rsid w:val="00292F1A"/>
    <w:rsid w:val="002D6ADD"/>
    <w:rsid w:val="00305CE5"/>
    <w:rsid w:val="0037334C"/>
    <w:rsid w:val="00377403"/>
    <w:rsid w:val="003829D2"/>
    <w:rsid w:val="003C4194"/>
    <w:rsid w:val="0040382C"/>
    <w:rsid w:val="00406B06"/>
    <w:rsid w:val="00424C0D"/>
    <w:rsid w:val="004360DF"/>
    <w:rsid w:val="00487829"/>
    <w:rsid w:val="004A08D1"/>
    <w:rsid w:val="004D1AB2"/>
    <w:rsid w:val="00512CDA"/>
    <w:rsid w:val="0055291D"/>
    <w:rsid w:val="00573D5D"/>
    <w:rsid w:val="0058370E"/>
    <w:rsid w:val="00595CB8"/>
    <w:rsid w:val="00595DC0"/>
    <w:rsid w:val="005F225B"/>
    <w:rsid w:val="0060272B"/>
    <w:rsid w:val="00616FD0"/>
    <w:rsid w:val="006216C2"/>
    <w:rsid w:val="006515AB"/>
    <w:rsid w:val="00663CC8"/>
    <w:rsid w:val="006926F5"/>
    <w:rsid w:val="006E3B8E"/>
    <w:rsid w:val="00706AC0"/>
    <w:rsid w:val="00734343"/>
    <w:rsid w:val="00741D25"/>
    <w:rsid w:val="007761F5"/>
    <w:rsid w:val="00783FF4"/>
    <w:rsid w:val="007B7FC6"/>
    <w:rsid w:val="007C36C3"/>
    <w:rsid w:val="008179A9"/>
    <w:rsid w:val="00832DEC"/>
    <w:rsid w:val="00833B30"/>
    <w:rsid w:val="00843CDE"/>
    <w:rsid w:val="008606BC"/>
    <w:rsid w:val="00865F67"/>
    <w:rsid w:val="00882319"/>
    <w:rsid w:val="008A3265"/>
    <w:rsid w:val="008C3FB6"/>
    <w:rsid w:val="008C674C"/>
    <w:rsid w:val="008C6D17"/>
    <w:rsid w:val="00927A47"/>
    <w:rsid w:val="00966B48"/>
    <w:rsid w:val="009807BD"/>
    <w:rsid w:val="009873AC"/>
    <w:rsid w:val="0099127A"/>
    <w:rsid w:val="009A78CB"/>
    <w:rsid w:val="009D25A7"/>
    <w:rsid w:val="009D2D9F"/>
    <w:rsid w:val="009D71B7"/>
    <w:rsid w:val="009E74BA"/>
    <w:rsid w:val="009F5D3E"/>
    <w:rsid w:val="00A21B69"/>
    <w:rsid w:val="00A23107"/>
    <w:rsid w:val="00A316B9"/>
    <w:rsid w:val="00A40620"/>
    <w:rsid w:val="00A5405D"/>
    <w:rsid w:val="00A56117"/>
    <w:rsid w:val="00A66A7C"/>
    <w:rsid w:val="00A71EA0"/>
    <w:rsid w:val="00A826B9"/>
    <w:rsid w:val="00A82AFC"/>
    <w:rsid w:val="00A91C31"/>
    <w:rsid w:val="00AD20F0"/>
    <w:rsid w:val="00AD37A4"/>
    <w:rsid w:val="00AE328B"/>
    <w:rsid w:val="00AE73DB"/>
    <w:rsid w:val="00AF3C8F"/>
    <w:rsid w:val="00AF4DE2"/>
    <w:rsid w:val="00B12A8F"/>
    <w:rsid w:val="00B131B7"/>
    <w:rsid w:val="00B25E10"/>
    <w:rsid w:val="00B62650"/>
    <w:rsid w:val="00B87C5A"/>
    <w:rsid w:val="00BA3F44"/>
    <w:rsid w:val="00BB72AA"/>
    <w:rsid w:val="00BD7785"/>
    <w:rsid w:val="00BF3D1B"/>
    <w:rsid w:val="00C7678E"/>
    <w:rsid w:val="00C83110"/>
    <w:rsid w:val="00C908A0"/>
    <w:rsid w:val="00CC2D53"/>
    <w:rsid w:val="00CD0527"/>
    <w:rsid w:val="00CD79F1"/>
    <w:rsid w:val="00D025DD"/>
    <w:rsid w:val="00D04E36"/>
    <w:rsid w:val="00D41E52"/>
    <w:rsid w:val="00D67372"/>
    <w:rsid w:val="00DB2899"/>
    <w:rsid w:val="00DD4279"/>
    <w:rsid w:val="00DD6AFC"/>
    <w:rsid w:val="00E27698"/>
    <w:rsid w:val="00E51F02"/>
    <w:rsid w:val="00E54CF6"/>
    <w:rsid w:val="00E61D89"/>
    <w:rsid w:val="00E9067B"/>
    <w:rsid w:val="00EA1C0F"/>
    <w:rsid w:val="00EB36C2"/>
    <w:rsid w:val="00EF55EF"/>
    <w:rsid w:val="00F01954"/>
    <w:rsid w:val="00F04418"/>
    <w:rsid w:val="00F04E28"/>
    <w:rsid w:val="00F3349E"/>
    <w:rsid w:val="00F53484"/>
    <w:rsid w:val="00F602A5"/>
    <w:rsid w:val="00F8070F"/>
    <w:rsid w:val="00F855A3"/>
    <w:rsid w:val="00F862F5"/>
    <w:rsid w:val="00FB6388"/>
    <w:rsid w:val="00F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7829"/>
  <w15:docId w15:val="{D9A1F82E-82F5-43B5-960B-239ED0C4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B52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5fw6undefinedtdn">
    <w:name w:val="fs15 fw6 undefined tdn"/>
    <w:basedOn w:val="DefaultParagraphFont"/>
  </w:style>
  <w:style w:type="character" w:customStyle="1" w:styleId="fs15fw6">
    <w:name w:val="fs15 fw6"/>
    <w:basedOn w:val="DefaultParagraphFont"/>
  </w:style>
  <w:style w:type="character" w:customStyle="1" w:styleId="fs15fw4fsioverflow-hidden">
    <w:name w:val="fs15 fw4 fsi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5fw4undefinedtdn">
    <w:name w:val="fs15 fw4 undefined tdn"/>
    <w:basedOn w:val="DefaultParagraphFont"/>
  </w:style>
  <w:style w:type="character" w:customStyle="1" w:styleId="fs15fw4">
    <w:name w:val="fs15 fw4"/>
    <w:basedOn w:val="DefaultParagraphFont"/>
  </w:style>
  <w:style w:type="character" w:customStyle="1" w:styleId="fs15fw6undefined">
    <w:name w:val="fs15 fw6 undefined"/>
    <w:basedOn w:val="DefaultParagraphFont"/>
  </w:style>
  <w:style w:type="character" w:customStyle="1" w:styleId="bullet-textfs15word-wrap-normal">
    <w:name w:val="bullet-text fs15 word-wrap-normal"/>
    <w:basedOn w:val="DefaultParagraphFont"/>
  </w:style>
  <w:style w:type="paragraph" w:styleId="ListParagraph">
    <w:name w:val="List Paragraph"/>
    <w:basedOn w:val="Normal"/>
    <w:uiPriority w:val="34"/>
    <w:qFormat/>
    <w:rsid w:val="004360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4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179A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4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1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76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5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izermamnoon/Crime-Statistics-in-the-US/blob/main/US_Crime_and_Incarceration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izermamnoon/wa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izermamnoon/predict-drug-satisfaction/blob/master/Drug_Performance_Prediction_with_Keras__1_.ipynb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mamnoon25@students.claremontmckenna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bizermamnoon/predict-uber-prices/blob/main/FinalProject-mpra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Abizer Mamnoon</dc:creator>
  <cp:lastModifiedBy>Abizer Mamnoon</cp:lastModifiedBy>
  <cp:revision>4</cp:revision>
  <dcterms:created xsi:type="dcterms:W3CDTF">2024-08-23T03:50:00Z</dcterms:created>
  <dcterms:modified xsi:type="dcterms:W3CDTF">2024-08-23T04:14:00Z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035b7433a83d4eeb9d7cc5d306ecd9746997adef1dbb23ed327fec4ebb82063c</vt:lpwstr>
  </property>
</Properties>
</file>